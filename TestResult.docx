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289" w:rsidRPr="00EA04AD" w:rsidRDefault="00180289">
      <w:pPr>
        <w:spacing w:line="0" w:lineRule="atLeast"/>
        <w:jc w:val="center"/>
        <w:rPr>
          <w:rFonts w:ascii="Times New Roman" w:hAnsi="Times New Roman" w:cs="Times New Roman"/>
          <w:sz w:val="22"/>
          <w:lang w:val="ru-RU"/>
        </w:rPr>
      </w:pPr>
      <w:bookmarkStart w:id="0" w:name="page1"/>
      <w:bookmarkEnd w:id="0"/>
      <w:r w:rsidRPr="00EA04AD">
        <w:rPr>
          <w:rFonts w:ascii="Times New Roman" w:eastAsia="Arial" w:hAnsi="Times New Roman" w:cs="Times New Roman"/>
          <w:b/>
          <w:sz w:val="28"/>
          <w:lang w:val="ru-RU"/>
        </w:rPr>
        <w:t xml:space="preserve">Тест-план </w:t>
      </w:r>
    </w:p>
    <w:p w:rsidR="00180289" w:rsidRPr="00EA04AD" w:rsidRDefault="00180289">
      <w:pPr>
        <w:spacing w:line="249" w:lineRule="exact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80289" w:rsidRPr="00EA04AD" w:rsidRDefault="00180289">
      <w:pPr>
        <w:spacing w:line="0" w:lineRule="atLeast"/>
        <w:rPr>
          <w:rFonts w:ascii="Times New Roman" w:hAnsi="Times New Roman" w:cs="Times New Roman"/>
          <w:sz w:val="22"/>
          <w:lang w:val="ru-RU"/>
        </w:rPr>
      </w:pPr>
      <w:r w:rsidRPr="00EA04AD">
        <w:rPr>
          <w:rFonts w:ascii="Times New Roman" w:eastAsia="Arial" w:hAnsi="Times New Roman" w:cs="Times New Roman"/>
          <w:b/>
          <w:sz w:val="28"/>
          <w:lang w:val="ru-RU"/>
        </w:rPr>
        <w:t>Введение</w:t>
      </w:r>
    </w:p>
    <w:p w:rsidR="00EA04AD" w:rsidRDefault="00EA04AD">
      <w:pPr>
        <w:spacing w:line="259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80289" w:rsidRPr="00EA04AD" w:rsidRDefault="003B4C52" w:rsidP="003B4C52">
      <w:pPr>
        <w:spacing w:line="259" w:lineRule="auto"/>
        <w:ind w:right="20" w:firstLine="709"/>
        <w:jc w:val="both"/>
        <w:rPr>
          <w:rFonts w:ascii="Times New Roman" w:hAnsi="Times New Roman" w:cs="Times New Roman"/>
          <w:sz w:val="22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CWI</w:t>
      </w:r>
      <w:r w:rsidR="00180289" w:rsidRPr="00EA04AD">
        <w:rPr>
          <w:rFonts w:ascii="Times New Roman" w:eastAsia="Arial" w:hAnsi="Times New Roman" w:cs="Times New Roman"/>
          <w:sz w:val="28"/>
          <w:lang w:val="ru-RU"/>
        </w:rPr>
        <w:t xml:space="preserve"> - это </w:t>
      </w:r>
      <w:r w:rsidR="00EA04AD">
        <w:rPr>
          <w:rFonts w:ascii="Times New Roman" w:eastAsia="Arial" w:hAnsi="Times New Roman" w:cs="Times New Roman"/>
          <w:sz w:val="28"/>
        </w:rPr>
        <w:t>Android</w:t>
      </w:r>
      <w:r w:rsidR="00EA04AD" w:rsidRPr="00EA04AD"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="00180289" w:rsidRPr="00EA04AD">
        <w:rPr>
          <w:rFonts w:ascii="Times New Roman" w:eastAsia="Arial" w:hAnsi="Times New Roman" w:cs="Times New Roman"/>
          <w:sz w:val="28"/>
          <w:lang w:val="ru-RU"/>
        </w:rPr>
        <w:t xml:space="preserve">приложение, которое </w:t>
      </w:r>
      <w:r w:rsidR="00180289" w:rsidRPr="00EA04AD">
        <w:rPr>
          <w:rFonts w:ascii="Times New Roman" w:eastAsia="Arial" w:hAnsi="Times New Roman" w:cs="Times New Roman"/>
          <w:color w:val="333333"/>
          <w:sz w:val="28"/>
          <w:lang w:val="ru-RU"/>
        </w:rPr>
        <w:t xml:space="preserve">представляет собой </w:t>
      </w:r>
      <w:r>
        <w:rPr>
          <w:rFonts w:ascii="Times New Roman" w:eastAsia="Arial" w:hAnsi="Times New Roman" w:cs="Times New Roman"/>
          <w:color w:val="333333"/>
          <w:sz w:val="28"/>
          <w:lang w:val="ru-RU"/>
        </w:rPr>
        <w:t>чат</w:t>
      </w:r>
      <w:r w:rsidR="00EA04AD">
        <w:rPr>
          <w:rFonts w:ascii="Times New Roman" w:eastAsia="Arial" w:hAnsi="Times New Roman" w:cs="Times New Roman"/>
          <w:color w:val="333333"/>
          <w:sz w:val="28"/>
          <w:lang w:val="ru-RU"/>
        </w:rPr>
        <w:t>, в котором можно</w:t>
      </w:r>
      <w:r>
        <w:rPr>
          <w:rFonts w:ascii="Times New Roman" w:eastAsia="Arial" w:hAnsi="Times New Roman" w:cs="Times New Roman"/>
          <w:color w:val="333333"/>
          <w:sz w:val="28"/>
          <w:lang w:val="ru-RU"/>
        </w:rPr>
        <w:t xml:space="preserve"> обмениваться сообщениями без использования подключения к интернету</w:t>
      </w:r>
      <w:r w:rsidR="00EA04AD">
        <w:rPr>
          <w:rFonts w:ascii="Times New Roman" w:eastAsia="Arial" w:hAnsi="Times New Roman" w:cs="Times New Roman"/>
          <w:color w:val="333333"/>
          <w:sz w:val="28"/>
          <w:lang w:val="ru-RU"/>
        </w:rPr>
        <w:t>.</w:t>
      </w:r>
    </w:p>
    <w:p w:rsidR="00180289" w:rsidRPr="00EA04AD" w:rsidRDefault="00180289">
      <w:pPr>
        <w:spacing w:line="316" w:lineRule="exact"/>
        <w:rPr>
          <w:rFonts w:ascii="Times New Roman" w:eastAsia="Times New Roman" w:hAnsi="Times New Roman" w:cs="Times New Roman"/>
          <w:sz w:val="28"/>
          <w:lang w:val="ru-RU"/>
        </w:rPr>
      </w:pPr>
    </w:p>
    <w:p w:rsidR="00180289" w:rsidRPr="00EA04AD" w:rsidRDefault="00180289">
      <w:pPr>
        <w:spacing w:line="0" w:lineRule="atLeast"/>
        <w:rPr>
          <w:rFonts w:ascii="Times New Roman" w:hAnsi="Times New Roman" w:cs="Times New Roman"/>
          <w:sz w:val="22"/>
          <w:lang w:val="ru-RU"/>
        </w:rPr>
      </w:pPr>
      <w:r w:rsidRPr="00EA04AD">
        <w:rPr>
          <w:rFonts w:ascii="Times New Roman" w:eastAsia="Arial" w:hAnsi="Times New Roman" w:cs="Times New Roman"/>
          <w:b/>
          <w:sz w:val="28"/>
          <w:lang w:val="ru-RU"/>
        </w:rPr>
        <w:t>Объект тестирования</w:t>
      </w:r>
    </w:p>
    <w:p w:rsidR="00180289" w:rsidRPr="00EA04AD" w:rsidRDefault="00180289">
      <w:pPr>
        <w:spacing w:line="228" w:lineRule="exact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80289" w:rsidRPr="00EA04AD" w:rsidRDefault="00180289">
      <w:pPr>
        <w:spacing w:line="235" w:lineRule="auto"/>
        <w:ind w:right="20" w:firstLine="720"/>
        <w:jc w:val="both"/>
        <w:rPr>
          <w:rFonts w:ascii="Times New Roman" w:hAnsi="Times New Roman" w:cs="Times New Roman"/>
          <w:sz w:val="22"/>
          <w:lang w:val="ru-RU"/>
        </w:rPr>
      </w:pPr>
      <w:r w:rsidRPr="00EA04AD">
        <w:rPr>
          <w:rFonts w:ascii="Times New Roman" w:eastAsia="Arial" w:hAnsi="Times New Roman" w:cs="Times New Roman"/>
          <w:sz w:val="28"/>
          <w:lang w:val="ru-RU"/>
        </w:rPr>
        <w:t xml:space="preserve">На основе выполненных задач, приложение позволяет составить </w:t>
      </w:r>
      <w:r w:rsidR="00290CE8">
        <w:rPr>
          <w:rFonts w:ascii="Times New Roman" w:eastAsia="Arial" w:hAnsi="Times New Roman" w:cs="Times New Roman"/>
          <w:sz w:val="28"/>
          <w:lang w:val="ru-RU"/>
        </w:rPr>
        <w:t xml:space="preserve">таблицу успеваемости по различным предметам. </w:t>
      </w:r>
    </w:p>
    <w:p w:rsidR="00180289" w:rsidRPr="00EA04AD" w:rsidRDefault="00180289">
      <w:pPr>
        <w:spacing w:line="212" w:lineRule="exact"/>
        <w:rPr>
          <w:rFonts w:ascii="Times New Roman" w:eastAsia="Times New Roman" w:hAnsi="Times New Roman" w:cs="Times New Roman"/>
          <w:sz w:val="28"/>
          <w:lang w:val="ru-RU"/>
        </w:rPr>
      </w:pPr>
    </w:p>
    <w:p w:rsidR="00180289" w:rsidRPr="00EA04AD" w:rsidRDefault="00180289">
      <w:pPr>
        <w:spacing w:line="0" w:lineRule="atLeast"/>
        <w:ind w:left="720"/>
        <w:rPr>
          <w:rFonts w:ascii="Times New Roman" w:hAnsi="Times New Roman" w:cs="Times New Roman"/>
          <w:sz w:val="22"/>
        </w:rPr>
      </w:pPr>
      <w:proofErr w:type="spellStart"/>
      <w:r w:rsidRPr="00EA04AD">
        <w:rPr>
          <w:rFonts w:ascii="Times New Roman" w:eastAsia="Arial" w:hAnsi="Times New Roman" w:cs="Times New Roman"/>
          <w:sz w:val="28"/>
        </w:rPr>
        <w:t>Атрибуты</w:t>
      </w:r>
      <w:proofErr w:type="spellEnd"/>
      <w:r w:rsidRPr="00EA04A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EA04AD">
        <w:rPr>
          <w:rFonts w:ascii="Times New Roman" w:eastAsia="Arial" w:hAnsi="Times New Roman" w:cs="Times New Roman"/>
          <w:sz w:val="28"/>
        </w:rPr>
        <w:t>качества</w:t>
      </w:r>
      <w:proofErr w:type="spellEnd"/>
      <w:r w:rsidRPr="00EA04AD">
        <w:rPr>
          <w:rFonts w:ascii="Times New Roman" w:eastAsia="Arial" w:hAnsi="Times New Roman" w:cs="Times New Roman"/>
          <w:sz w:val="28"/>
        </w:rPr>
        <w:t>:</w:t>
      </w:r>
    </w:p>
    <w:p w:rsidR="00180289" w:rsidRPr="00EA04AD" w:rsidRDefault="00180289">
      <w:pPr>
        <w:spacing w:line="249" w:lineRule="exact"/>
        <w:rPr>
          <w:rFonts w:ascii="Times New Roman" w:eastAsia="Times New Roman" w:hAnsi="Times New Roman" w:cs="Times New Roman"/>
          <w:sz w:val="28"/>
        </w:rPr>
      </w:pPr>
    </w:p>
    <w:p w:rsidR="00180289" w:rsidRPr="00EA04AD" w:rsidRDefault="00180289">
      <w:pPr>
        <w:spacing w:line="3" w:lineRule="exact"/>
        <w:rPr>
          <w:rFonts w:ascii="Times New Roman" w:eastAsia="Arial" w:hAnsi="Times New Roman" w:cs="Times New Roman"/>
          <w:sz w:val="28"/>
          <w:lang w:val="ru-RU"/>
        </w:rPr>
      </w:pPr>
    </w:p>
    <w:p w:rsidR="00180289" w:rsidRPr="00EA04AD" w:rsidRDefault="00180289" w:rsidP="00EA04AD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  <w:rPr>
          <w:rFonts w:ascii="Times New Roman" w:hAnsi="Times New Roman" w:cs="Times New Roman"/>
          <w:sz w:val="22"/>
        </w:rPr>
      </w:pPr>
      <w:proofErr w:type="spellStart"/>
      <w:r w:rsidRPr="00EA04AD">
        <w:rPr>
          <w:rFonts w:ascii="Times New Roman" w:eastAsia="Arial" w:hAnsi="Times New Roman" w:cs="Times New Roman"/>
          <w:sz w:val="28"/>
        </w:rPr>
        <w:t>Корректное</w:t>
      </w:r>
      <w:proofErr w:type="spellEnd"/>
      <w:r w:rsidRPr="00EA04A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EA04AD">
        <w:rPr>
          <w:rFonts w:ascii="Times New Roman" w:eastAsia="Arial" w:hAnsi="Times New Roman" w:cs="Times New Roman"/>
          <w:sz w:val="28"/>
        </w:rPr>
        <w:t>отображение</w:t>
      </w:r>
      <w:proofErr w:type="spellEnd"/>
      <w:r w:rsidRPr="00EA04A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EA04AD">
        <w:rPr>
          <w:rFonts w:ascii="Times New Roman" w:eastAsia="Arial" w:hAnsi="Times New Roman" w:cs="Times New Roman"/>
          <w:sz w:val="28"/>
        </w:rPr>
        <w:t>интерфейса</w:t>
      </w:r>
      <w:proofErr w:type="spellEnd"/>
    </w:p>
    <w:p w:rsidR="00180289" w:rsidRPr="00EA04AD" w:rsidRDefault="00180289">
      <w:pPr>
        <w:spacing w:line="2" w:lineRule="exact"/>
        <w:rPr>
          <w:rFonts w:ascii="Times New Roman" w:eastAsia="Arial" w:hAnsi="Times New Roman" w:cs="Times New Roman"/>
          <w:sz w:val="28"/>
          <w:lang w:val="ru-RU"/>
        </w:rPr>
      </w:pPr>
    </w:p>
    <w:p w:rsidR="00180289" w:rsidRPr="00EA04AD" w:rsidRDefault="00EA04AD">
      <w:pPr>
        <w:numPr>
          <w:ilvl w:val="1"/>
          <w:numId w:val="1"/>
        </w:numPr>
        <w:tabs>
          <w:tab w:val="left" w:pos="2160"/>
        </w:tabs>
        <w:spacing w:line="285" w:lineRule="auto"/>
        <w:ind w:left="2160" w:right="20" w:hanging="355"/>
        <w:jc w:val="both"/>
        <w:rPr>
          <w:rFonts w:ascii="Times New Roman" w:hAnsi="Times New Roman" w:cs="Times New Roman"/>
          <w:sz w:val="22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>Интерфейс приложения должен подстраиваться под устройства с различной диагональю экрана.</w:t>
      </w:r>
    </w:p>
    <w:p w:rsidR="00180289" w:rsidRPr="00EA04AD" w:rsidRDefault="00180289">
      <w:pPr>
        <w:spacing w:line="2" w:lineRule="exact"/>
        <w:rPr>
          <w:rFonts w:ascii="Times New Roman" w:eastAsia="Arial" w:hAnsi="Times New Roman" w:cs="Times New Roman"/>
          <w:sz w:val="28"/>
          <w:lang w:val="ru-RU"/>
        </w:rPr>
      </w:pPr>
    </w:p>
    <w:p w:rsidR="00180289" w:rsidRPr="00EA04AD" w:rsidRDefault="00EA04AD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eastAsia="Arial" w:hAnsi="Times New Roman" w:cs="Times New Roman"/>
          <w:sz w:val="28"/>
          <w:lang w:val="ru-RU"/>
        </w:rPr>
        <w:t>Использование памяти</w:t>
      </w:r>
    </w:p>
    <w:p w:rsidR="00180289" w:rsidRPr="00EA04AD" w:rsidRDefault="00180289">
      <w:pPr>
        <w:spacing w:line="54" w:lineRule="exact"/>
        <w:rPr>
          <w:rFonts w:ascii="Times New Roman" w:eastAsia="Arial" w:hAnsi="Times New Roman" w:cs="Times New Roman"/>
          <w:sz w:val="28"/>
        </w:rPr>
      </w:pPr>
    </w:p>
    <w:p w:rsidR="00290CE8" w:rsidRPr="00290CE8" w:rsidRDefault="006F2A45" w:rsidP="00180289">
      <w:pPr>
        <w:numPr>
          <w:ilvl w:val="1"/>
          <w:numId w:val="1"/>
        </w:numPr>
        <w:tabs>
          <w:tab w:val="left" w:pos="2160"/>
        </w:tabs>
        <w:spacing w:line="0" w:lineRule="atLeast"/>
        <w:ind w:left="2160" w:hanging="355"/>
        <w:rPr>
          <w:rFonts w:ascii="Times New Roman" w:hAnsi="Times New Roman" w:cs="Times New Roman"/>
          <w:sz w:val="22"/>
          <w:lang w:val="ru-RU"/>
        </w:rPr>
      </w:pPr>
      <w:r w:rsidRPr="00290CE8">
        <w:rPr>
          <w:rFonts w:ascii="Times New Roman" w:eastAsia="Arial" w:hAnsi="Times New Roman" w:cs="Times New Roman"/>
          <w:sz w:val="28"/>
          <w:lang w:val="ru-RU"/>
        </w:rPr>
        <w:t xml:space="preserve">Объём </w:t>
      </w:r>
      <w:proofErr w:type="spellStart"/>
      <w:r w:rsidRPr="00290CE8">
        <w:rPr>
          <w:rFonts w:ascii="Times New Roman" w:eastAsia="Arial" w:hAnsi="Times New Roman" w:cs="Times New Roman"/>
          <w:sz w:val="28"/>
          <w:lang w:val="ru-RU"/>
        </w:rPr>
        <w:t>использованой</w:t>
      </w:r>
      <w:proofErr w:type="spellEnd"/>
      <w:r w:rsidRPr="00290CE8">
        <w:rPr>
          <w:rFonts w:ascii="Times New Roman" w:eastAsia="Arial" w:hAnsi="Times New Roman" w:cs="Times New Roman"/>
          <w:sz w:val="28"/>
          <w:lang w:val="ru-RU"/>
        </w:rPr>
        <w:t xml:space="preserve"> памяти не должен превышать </w:t>
      </w:r>
      <w:r w:rsidR="003B4C52">
        <w:rPr>
          <w:rFonts w:ascii="Times New Roman" w:eastAsia="Arial" w:hAnsi="Times New Roman" w:cs="Times New Roman"/>
          <w:sz w:val="28"/>
          <w:lang w:val="ru-RU"/>
        </w:rPr>
        <w:t>5</w:t>
      </w:r>
      <w:r w:rsidR="00B02EE8">
        <w:rPr>
          <w:rFonts w:ascii="Times New Roman" w:eastAsia="Arial" w:hAnsi="Times New Roman" w:cs="Times New Roman"/>
          <w:sz w:val="28"/>
          <w:lang w:val="ru-RU"/>
        </w:rPr>
        <w:t>0</w:t>
      </w:r>
      <w:r w:rsidRPr="00290CE8">
        <w:rPr>
          <w:rFonts w:ascii="Times New Roman" w:eastAsia="Arial" w:hAnsi="Times New Roman" w:cs="Times New Roman"/>
          <w:sz w:val="28"/>
          <w:lang w:val="ru-RU"/>
        </w:rPr>
        <w:t xml:space="preserve"> МБ.</w:t>
      </w:r>
      <w:bookmarkStart w:id="1" w:name="page2"/>
      <w:bookmarkEnd w:id="1"/>
    </w:p>
    <w:p w:rsidR="00180289" w:rsidRPr="00290CE8" w:rsidRDefault="00180289" w:rsidP="00290CE8">
      <w:pPr>
        <w:tabs>
          <w:tab w:val="left" w:pos="2160"/>
        </w:tabs>
        <w:spacing w:line="0" w:lineRule="atLeast"/>
        <w:rPr>
          <w:rFonts w:ascii="Times New Roman" w:hAnsi="Times New Roman" w:cs="Times New Roman"/>
          <w:sz w:val="22"/>
          <w:lang w:val="ru-RU"/>
        </w:rPr>
      </w:pPr>
      <w:r w:rsidRPr="00290CE8">
        <w:rPr>
          <w:rFonts w:ascii="Times New Roman" w:eastAsia="Arial" w:hAnsi="Times New Roman" w:cs="Times New Roman"/>
          <w:b/>
          <w:sz w:val="28"/>
          <w:lang w:val="ru-RU"/>
        </w:rPr>
        <w:t>Риски</w:t>
      </w:r>
    </w:p>
    <w:p w:rsidR="00180289" w:rsidRPr="00EA04AD" w:rsidRDefault="00180289">
      <w:pPr>
        <w:spacing w:line="253" w:lineRule="exact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80289" w:rsidRPr="00EA04AD" w:rsidRDefault="00180289">
      <w:pPr>
        <w:spacing w:line="300" w:lineRule="auto"/>
        <w:ind w:firstLine="720"/>
        <w:jc w:val="both"/>
        <w:rPr>
          <w:rFonts w:ascii="Times New Roman" w:hAnsi="Times New Roman" w:cs="Times New Roman"/>
          <w:sz w:val="22"/>
          <w:lang w:val="ru-RU"/>
        </w:rPr>
      </w:pPr>
      <w:r w:rsidRPr="00EA04AD">
        <w:rPr>
          <w:rFonts w:ascii="Times New Roman" w:eastAsia="Arial" w:hAnsi="Times New Roman" w:cs="Times New Roman"/>
          <w:sz w:val="28"/>
          <w:lang w:val="ru-RU"/>
        </w:rPr>
        <w:t>Большинство рисков проекта связано с доступом к каким-либо данным</w:t>
      </w:r>
      <w:r w:rsidR="006F2A45">
        <w:rPr>
          <w:rFonts w:ascii="Times New Roman" w:eastAsia="Arial" w:hAnsi="Times New Roman" w:cs="Times New Roman"/>
          <w:sz w:val="28"/>
          <w:lang w:val="ru-RU"/>
        </w:rPr>
        <w:t>. Основным риском приложения является:</w:t>
      </w:r>
    </w:p>
    <w:p w:rsidR="00180289" w:rsidRPr="00EA04AD" w:rsidRDefault="00180289">
      <w:pPr>
        <w:spacing w:line="135" w:lineRule="exact"/>
        <w:rPr>
          <w:rFonts w:ascii="Times New Roman" w:eastAsia="Times New Roman" w:hAnsi="Times New Roman" w:cs="Times New Roman"/>
          <w:sz w:val="28"/>
          <w:lang w:val="ru-RU"/>
        </w:rPr>
      </w:pPr>
    </w:p>
    <w:p w:rsidR="006F2A45" w:rsidRPr="006F2A45" w:rsidRDefault="003B4C52" w:rsidP="006F2A45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rFonts w:ascii="Times New Roman" w:hAnsi="Times New Roman" w:cs="Times New Roman"/>
          <w:sz w:val="22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 xml:space="preserve">Отсутствие подключения </w:t>
      </w:r>
      <w:proofErr w:type="spellStart"/>
      <w:r>
        <w:rPr>
          <w:rFonts w:ascii="Times New Roman" w:eastAsia="Arial" w:hAnsi="Times New Roman" w:cs="Times New Roman"/>
          <w:sz w:val="28"/>
        </w:rPr>
        <w:t>WiFi</w:t>
      </w:r>
      <w:proofErr w:type="spellEnd"/>
      <w:r w:rsidR="006F2A45">
        <w:rPr>
          <w:rFonts w:ascii="Times New Roman" w:eastAsia="Arial" w:hAnsi="Times New Roman" w:cs="Times New Roman"/>
          <w:sz w:val="28"/>
          <w:lang w:val="ru-RU"/>
        </w:rPr>
        <w:t>.</w:t>
      </w:r>
    </w:p>
    <w:p w:rsidR="00180289" w:rsidRPr="006F2A45" w:rsidRDefault="00180289" w:rsidP="006F2A45">
      <w:pPr>
        <w:tabs>
          <w:tab w:val="left" w:pos="1440"/>
        </w:tabs>
        <w:spacing w:line="0" w:lineRule="atLeast"/>
        <w:ind w:left="1440"/>
        <w:jc w:val="both"/>
        <w:rPr>
          <w:rFonts w:ascii="Times New Roman" w:hAnsi="Times New Roman" w:cs="Times New Roman"/>
          <w:sz w:val="22"/>
          <w:lang w:val="ru-RU"/>
        </w:rPr>
      </w:pPr>
    </w:p>
    <w:p w:rsidR="00180289" w:rsidRPr="006F2A45" w:rsidRDefault="00180289">
      <w:pPr>
        <w:spacing w:line="0" w:lineRule="atLeast"/>
        <w:rPr>
          <w:rFonts w:ascii="Times New Roman" w:hAnsi="Times New Roman" w:cs="Times New Roman"/>
          <w:sz w:val="22"/>
          <w:lang w:val="ru-RU"/>
        </w:rPr>
      </w:pPr>
      <w:r w:rsidRPr="006F2A45">
        <w:rPr>
          <w:rFonts w:ascii="Times New Roman" w:eastAsia="Arial" w:hAnsi="Times New Roman" w:cs="Times New Roman"/>
          <w:b/>
          <w:sz w:val="28"/>
          <w:lang w:val="ru-RU"/>
        </w:rPr>
        <w:t>Аспекты тестирования</w:t>
      </w:r>
    </w:p>
    <w:p w:rsidR="00180289" w:rsidRPr="006F2A45" w:rsidRDefault="00180289">
      <w:pPr>
        <w:spacing w:line="253" w:lineRule="exact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80289" w:rsidRPr="00EA04AD" w:rsidRDefault="00180289">
      <w:pPr>
        <w:spacing w:line="101" w:lineRule="exact"/>
        <w:rPr>
          <w:rFonts w:ascii="Times New Roman" w:eastAsia="Times New Roman" w:hAnsi="Times New Roman" w:cs="Times New Roman"/>
          <w:color w:val="222222"/>
          <w:sz w:val="28"/>
          <w:lang w:val="ru-RU"/>
        </w:rPr>
      </w:pPr>
    </w:p>
    <w:p w:rsidR="00180289" w:rsidRPr="00EA04AD" w:rsidRDefault="00180289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  <w:rPr>
          <w:rFonts w:ascii="Times New Roman" w:hAnsi="Times New Roman" w:cs="Times New Roman"/>
          <w:sz w:val="22"/>
        </w:rPr>
      </w:pPr>
      <w:r w:rsidRPr="00EA04AD">
        <w:rPr>
          <w:rFonts w:ascii="Times New Roman" w:eastAsia="Arial" w:hAnsi="Times New Roman" w:cs="Times New Roman"/>
          <w:color w:val="222222"/>
          <w:sz w:val="28"/>
        </w:rPr>
        <w:t xml:space="preserve">Тестирование </w:t>
      </w:r>
      <w:proofErr w:type="spellStart"/>
      <w:r w:rsidRPr="00EA04AD">
        <w:rPr>
          <w:rFonts w:ascii="Times New Roman" w:eastAsia="Arial" w:hAnsi="Times New Roman" w:cs="Times New Roman"/>
          <w:color w:val="222222"/>
          <w:sz w:val="28"/>
        </w:rPr>
        <w:t>основного</w:t>
      </w:r>
      <w:proofErr w:type="spellEnd"/>
      <w:r w:rsidRPr="00EA04AD">
        <w:rPr>
          <w:rFonts w:ascii="Times New Roman" w:eastAsia="Arial" w:hAnsi="Times New Roman" w:cs="Times New Roman"/>
          <w:color w:val="222222"/>
          <w:sz w:val="28"/>
        </w:rPr>
        <w:t xml:space="preserve"> </w:t>
      </w:r>
      <w:proofErr w:type="spellStart"/>
      <w:r w:rsidRPr="00EA04AD">
        <w:rPr>
          <w:rFonts w:ascii="Times New Roman" w:eastAsia="Arial" w:hAnsi="Times New Roman" w:cs="Times New Roman"/>
          <w:color w:val="222222"/>
          <w:sz w:val="28"/>
        </w:rPr>
        <w:t>функционала</w:t>
      </w:r>
      <w:proofErr w:type="spellEnd"/>
    </w:p>
    <w:p w:rsidR="00180289" w:rsidRPr="00EA04AD" w:rsidRDefault="00180289">
      <w:pPr>
        <w:spacing w:line="54" w:lineRule="exact"/>
        <w:rPr>
          <w:rFonts w:ascii="Times New Roman" w:eastAsia="Arial" w:hAnsi="Times New Roman" w:cs="Times New Roman"/>
          <w:color w:val="222222"/>
          <w:sz w:val="28"/>
        </w:rPr>
      </w:pPr>
    </w:p>
    <w:p w:rsidR="00180289" w:rsidRPr="00EA04AD" w:rsidRDefault="003B4C52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  <w:rPr>
          <w:rFonts w:ascii="Times New Roman" w:hAnsi="Times New Roman" w:cs="Times New Roman"/>
          <w:sz w:val="22"/>
          <w:lang w:val="ru-RU"/>
        </w:rPr>
      </w:pPr>
      <w:r>
        <w:rPr>
          <w:rFonts w:ascii="Times New Roman" w:eastAsia="Arial" w:hAnsi="Times New Roman" w:cs="Times New Roman"/>
          <w:color w:val="222222"/>
          <w:sz w:val="28"/>
          <w:lang w:val="ru-RU"/>
        </w:rPr>
        <w:t xml:space="preserve">Отображение списка точек доступа </w:t>
      </w:r>
      <w:proofErr w:type="spellStart"/>
      <w:r>
        <w:rPr>
          <w:rFonts w:ascii="Times New Roman" w:eastAsia="Arial" w:hAnsi="Times New Roman" w:cs="Times New Roman"/>
          <w:color w:val="222222"/>
          <w:sz w:val="28"/>
        </w:rPr>
        <w:t>WiFi</w:t>
      </w:r>
      <w:proofErr w:type="spellEnd"/>
    </w:p>
    <w:p w:rsidR="00180289" w:rsidRPr="00EA04AD" w:rsidRDefault="00180289">
      <w:pPr>
        <w:spacing w:line="54" w:lineRule="exact"/>
        <w:rPr>
          <w:rFonts w:ascii="Times New Roman" w:eastAsia="Arial" w:hAnsi="Times New Roman" w:cs="Times New Roman"/>
          <w:color w:val="222222"/>
          <w:sz w:val="28"/>
          <w:lang w:val="ru-RU"/>
        </w:rPr>
      </w:pPr>
    </w:p>
    <w:p w:rsidR="00180289" w:rsidRPr="00EA04AD" w:rsidRDefault="00180289">
      <w:pPr>
        <w:spacing w:line="54" w:lineRule="exact"/>
        <w:rPr>
          <w:rFonts w:ascii="Times New Roman" w:eastAsia="Arial" w:hAnsi="Times New Roman" w:cs="Times New Roman"/>
          <w:color w:val="222222"/>
          <w:sz w:val="28"/>
          <w:lang w:val="ru-RU"/>
        </w:rPr>
      </w:pPr>
    </w:p>
    <w:p w:rsidR="00180289" w:rsidRPr="00EA04AD" w:rsidRDefault="006F2A4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eastAsia="Arial" w:hAnsi="Times New Roman" w:cs="Times New Roman"/>
          <w:color w:val="222222"/>
          <w:sz w:val="28"/>
        </w:rPr>
        <w:t>Исп</w:t>
      </w:r>
      <w:r>
        <w:rPr>
          <w:rFonts w:ascii="Times New Roman" w:eastAsia="Arial" w:hAnsi="Times New Roman" w:cs="Times New Roman"/>
          <w:color w:val="222222"/>
          <w:sz w:val="28"/>
          <w:lang w:val="ru-RU"/>
        </w:rPr>
        <w:t>ользование</w:t>
      </w:r>
      <w:proofErr w:type="spellEnd"/>
      <w:r>
        <w:rPr>
          <w:rFonts w:ascii="Times New Roman" w:eastAsia="Arial" w:hAnsi="Times New Roman" w:cs="Times New Roman"/>
          <w:color w:val="222222"/>
          <w:sz w:val="28"/>
          <w:lang w:val="ru-RU"/>
        </w:rPr>
        <w:t xml:space="preserve"> ОЗУ</w:t>
      </w:r>
    </w:p>
    <w:p w:rsidR="00180289" w:rsidRPr="00EA04AD" w:rsidRDefault="00180289">
      <w:pPr>
        <w:spacing w:line="47" w:lineRule="exact"/>
        <w:rPr>
          <w:rFonts w:ascii="Times New Roman" w:hAnsi="Times New Roman" w:cs="Times New Roman"/>
          <w:sz w:val="22"/>
        </w:rPr>
      </w:pPr>
    </w:p>
    <w:p w:rsidR="00180289" w:rsidRPr="00EA04AD" w:rsidRDefault="006F2A45">
      <w:pPr>
        <w:numPr>
          <w:ilvl w:val="1"/>
          <w:numId w:val="3"/>
        </w:numPr>
        <w:tabs>
          <w:tab w:val="left" w:pos="1440"/>
        </w:tabs>
        <w:spacing w:line="271" w:lineRule="auto"/>
        <w:ind w:left="1440" w:hanging="355"/>
        <w:jc w:val="both"/>
        <w:rPr>
          <w:rFonts w:ascii="Times New Roman" w:hAnsi="Times New Roman" w:cs="Times New Roman"/>
          <w:sz w:val="22"/>
          <w:lang w:val="ru-RU"/>
        </w:rPr>
      </w:pPr>
      <w:r>
        <w:rPr>
          <w:rFonts w:ascii="Times New Roman" w:eastAsia="Arial" w:hAnsi="Times New Roman" w:cs="Times New Roman"/>
          <w:color w:val="222222"/>
          <w:sz w:val="28"/>
          <w:lang w:val="ru-RU"/>
        </w:rPr>
        <w:t>Приложение не должно использовать более 50 МБ ОЗУ</w:t>
      </w:r>
    </w:p>
    <w:p w:rsidR="00180289" w:rsidRPr="00EA04AD" w:rsidRDefault="006F2A45">
      <w:pPr>
        <w:spacing w:line="2" w:lineRule="exact"/>
        <w:rPr>
          <w:rFonts w:ascii="Times New Roman" w:eastAsia="Arial" w:hAnsi="Times New Roman" w:cs="Times New Roman"/>
          <w:color w:val="222222"/>
          <w:sz w:val="28"/>
          <w:lang w:val="ru-RU"/>
        </w:rPr>
      </w:pPr>
      <w:r>
        <w:rPr>
          <w:rFonts w:ascii="Times New Roman" w:eastAsia="Arial" w:hAnsi="Times New Roman" w:cs="Times New Roman"/>
          <w:color w:val="222222"/>
          <w:sz w:val="28"/>
          <w:lang w:val="ru-RU"/>
        </w:rPr>
        <w:t xml:space="preserve"> </w:t>
      </w:r>
    </w:p>
    <w:p w:rsidR="00180289" w:rsidRPr="00EA04AD" w:rsidRDefault="00180289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  <w:rPr>
          <w:rFonts w:ascii="Times New Roman" w:hAnsi="Times New Roman" w:cs="Times New Roman"/>
          <w:sz w:val="22"/>
        </w:rPr>
      </w:pPr>
      <w:proofErr w:type="spellStart"/>
      <w:r w:rsidRPr="00EA04AD">
        <w:rPr>
          <w:rFonts w:ascii="Times New Roman" w:eastAsia="Arial" w:hAnsi="Times New Roman" w:cs="Times New Roman"/>
          <w:color w:val="222222"/>
          <w:sz w:val="28"/>
        </w:rPr>
        <w:t>Интерфейс</w:t>
      </w:r>
      <w:proofErr w:type="spellEnd"/>
    </w:p>
    <w:p w:rsidR="00180289" w:rsidRPr="00EA04AD" w:rsidRDefault="00180289">
      <w:pPr>
        <w:spacing w:line="54" w:lineRule="exact"/>
        <w:rPr>
          <w:rFonts w:ascii="Times New Roman" w:eastAsia="Arial" w:hAnsi="Times New Roman" w:cs="Times New Roman"/>
          <w:color w:val="222222"/>
          <w:sz w:val="28"/>
        </w:rPr>
      </w:pPr>
    </w:p>
    <w:p w:rsidR="00180289" w:rsidRPr="00EA04AD" w:rsidRDefault="00180289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  <w:rPr>
          <w:rFonts w:ascii="Times New Roman" w:hAnsi="Times New Roman" w:cs="Times New Roman"/>
          <w:sz w:val="22"/>
        </w:rPr>
      </w:pPr>
      <w:proofErr w:type="spellStart"/>
      <w:r w:rsidRPr="00EA04AD">
        <w:rPr>
          <w:rFonts w:ascii="Times New Roman" w:eastAsia="Arial" w:hAnsi="Times New Roman" w:cs="Times New Roman"/>
          <w:color w:val="222222"/>
          <w:sz w:val="28"/>
        </w:rPr>
        <w:t>Интерфейс</w:t>
      </w:r>
      <w:proofErr w:type="spellEnd"/>
      <w:r w:rsidRPr="00EA04AD">
        <w:rPr>
          <w:rFonts w:ascii="Times New Roman" w:eastAsia="Arial" w:hAnsi="Times New Roman" w:cs="Times New Roman"/>
          <w:color w:val="222222"/>
          <w:sz w:val="28"/>
        </w:rPr>
        <w:t xml:space="preserve"> </w:t>
      </w:r>
      <w:proofErr w:type="spellStart"/>
      <w:r w:rsidRPr="00EA04AD">
        <w:rPr>
          <w:rFonts w:ascii="Times New Roman" w:eastAsia="Arial" w:hAnsi="Times New Roman" w:cs="Times New Roman"/>
          <w:color w:val="222222"/>
          <w:sz w:val="28"/>
        </w:rPr>
        <w:t>синтаксически</w:t>
      </w:r>
      <w:proofErr w:type="spellEnd"/>
      <w:r w:rsidRPr="00EA04AD">
        <w:rPr>
          <w:rFonts w:ascii="Times New Roman" w:eastAsia="Arial" w:hAnsi="Times New Roman" w:cs="Times New Roman"/>
          <w:color w:val="222222"/>
          <w:sz w:val="28"/>
        </w:rPr>
        <w:t xml:space="preserve"> </w:t>
      </w:r>
      <w:proofErr w:type="spellStart"/>
      <w:r w:rsidRPr="00EA04AD">
        <w:rPr>
          <w:rFonts w:ascii="Times New Roman" w:eastAsia="Arial" w:hAnsi="Times New Roman" w:cs="Times New Roman"/>
          <w:color w:val="222222"/>
          <w:sz w:val="28"/>
        </w:rPr>
        <w:t>корректен</w:t>
      </w:r>
      <w:proofErr w:type="spellEnd"/>
    </w:p>
    <w:p w:rsidR="00180289" w:rsidRPr="00EA04AD" w:rsidRDefault="00180289">
      <w:pPr>
        <w:spacing w:line="245" w:lineRule="exact"/>
        <w:rPr>
          <w:rFonts w:ascii="Times New Roman" w:eastAsia="Times New Roman" w:hAnsi="Times New Roman" w:cs="Times New Roman"/>
          <w:color w:val="222222"/>
          <w:sz w:val="28"/>
        </w:rPr>
      </w:pPr>
    </w:p>
    <w:p w:rsidR="00180289" w:rsidRPr="00EA04AD" w:rsidRDefault="00180289">
      <w:pPr>
        <w:spacing w:line="0" w:lineRule="atLeast"/>
        <w:rPr>
          <w:rFonts w:ascii="Times New Roman" w:hAnsi="Times New Roman" w:cs="Times New Roman"/>
          <w:sz w:val="22"/>
        </w:rPr>
      </w:pPr>
      <w:proofErr w:type="spellStart"/>
      <w:r w:rsidRPr="00EA04AD">
        <w:rPr>
          <w:rFonts w:ascii="Times New Roman" w:eastAsia="Arial" w:hAnsi="Times New Roman" w:cs="Times New Roman"/>
          <w:b/>
          <w:sz w:val="28"/>
        </w:rPr>
        <w:t>Подходы</w:t>
      </w:r>
      <w:proofErr w:type="spellEnd"/>
      <w:r w:rsidRPr="00EA04AD">
        <w:rPr>
          <w:rFonts w:ascii="Times New Roman" w:eastAsia="Arial" w:hAnsi="Times New Roman" w:cs="Times New Roman"/>
          <w:b/>
          <w:sz w:val="28"/>
        </w:rPr>
        <w:t xml:space="preserve"> к </w:t>
      </w:r>
      <w:proofErr w:type="spellStart"/>
      <w:r w:rsidRPr="00EA04AD">
        <w:rPr>
          <w:rFonts w:ascii="Times New Roman" w:eastAsia="Arial" w:hAnsi="Times New Roman" w:cs="Times New Roman"/>
          <w:b/>
          <w:sz w:val="28"/>
        </w:rPr>
        <w:t>тестированию</w:t>
      </w:r>
      <w:proofErr w:type="spellEnd"/>
    </w:p>
    <w:p w:rsidR="00180289" w:rsidRPr="00EA04AD" w:rsidRDefault="00180289">
      <w:pPr>
        <w:spacing w:line="253" w:lineRule="exact"/>
        <w:rPr>
          <w:rFonts w:ascii="Times New Roman" w:eastAsia="Times New Roman" w:hAnsi="Times New Roman" w:cs="Times New Roman"/>
          <w:b/>
          <w:sz w:val="28"/>
        </w:rPr>
      </w:pPr>
    </w:p>
    <w:p w:rsidR="00290CE8" w:rsidRPr="00290CE8" w:rsidRDefault="00180289" w:rsidP="00180289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55"/>
        <w:rPr>
          <w:rFonts w:ascii="Times New Roman" w:hAnsi="Times New Roman" w:cs="Times New Roman"/>
          <w:sz w:val="22"/>
          <w:lang w:val="ru-RU"/>
        </w:rPr>
      </w:pPr>
      <w:r w:rsidRPr="00290CE8">
        <w:rPr>
          <w:rFonts w:ascii="Times New Roman" w:eastAsia="Arial" w:hAnsi="Times New Roman" w:cs="Times New Roman"/>
          <w:sz w:val="28"/>
          <w:lang w:val="ru-RU"/>
        </w:rPr>
        <w:t xml:space="preserve">Для проверки корректности работы системы мы будем использовать </w:t>
      </w:r>
      <w:proofErr w:type="spellStart"/>
      <w:r w:rsidR="006F2A45" w:rsidRPr="00290CE8">
        <w:rPr>
          <w:rFonts w:ascii="Times New Roman" w:eastAsia="Arial" w:hAnsi="Times New Roman" w:cs="Times New Roman"/>
          <w:sz w:val="28"/>
          <w:lang w:val="ru-RU"/>
        </w:rPr>
        <w:t>смарфон</w:t>
      </w:r>
      <w:proofErr w:type="spellEnd"/>
      <w:r w:rsidR="006F2A45" w:rsidRPr="00290CE8">
        <w:rPr>
          <w:rFonts w:ascii="Times New Roman" w:eastAsia="Arial" w:hAnsi="Times New Roman" w:cs="Times New Roman"/>
          <w:sz w:val="28"/>
          <w:lang w:val="ru-RU"/>
        </w:rPr>
        <w:t xml:space="preserve"> с  диагональю 5 дюймов и ОС </w:t>
      </w:r>
      <w:r w:rsidR="006F2A45" w:rsidRPr="00290CE8">
        <w:rPr>
          <w:rFonts w:ascii="Times New Roman" w:eastAsia="Arial" w:hAnsi="Times New Roman" w:cs="Times New Roman"/>
          <w:sz w:val="28"/>
        </w:rPr>
        <w:t>Android</w:t>
      </w:r>
      <w:r w:rsidR="006F2A45" w:rsidRPr="00290CE8">
        <w:rPr>
          <w:rFonts w:ascii="Times New Roman" w:eastAsia="Arial" w:hAnsi="Times New Roman" w:cs="Times New Roman"/>
          <w:sz w:val="28"/>
          <w:lang w:val="ru-RU"/>
        </w:rPr>
        <w:t xml:space="preserve"> 6.0.1 и планшет с диагональю 10 дюймов и ОС </w:t>
      </w:r>
      <w:r w:rsidR="006F2A45" w:rsidRPr="00290CE8">
        <w:rPr>
          <w:rFonts w:ascii="Times New Roman" w:eastAsia="Arial" w:hAnsi="Times New Roman" w:cs="Times New Roman"/>
          <w:sz w:val="28"/>
        </w:rPr>
        <w:t>Android</w:t>
      </w:r>
      <w:r w:rsidR="006F2A45" w:rsidRPr="00290CE8">
        <w:rPr>
          <w:rFonts w:ascii="Times New Roman" w:eastAsia="Arial" w:hAnsi="Times New Roman" w:cs="Times New Roman"/>
          <w:sz w:val="28"/>
          <w:lang w:val="ru-RU"/>
        </w:rPr>
        <w:t xml:space="preserve">   5.1.1</w:t>
      </w:r>
      <w:bookmarkStart w:id="2" w:name="page3"/>
      <w:bookmarkEnd w:id="2"/>
    </w:p>
    <w:p w:rsidR="00180289" w:rsidRPr="00290CE8" w:rsidRDefault="00180289" w:rsidP="00290CE8">
      <w:pPr>
        <w:tabs>
          <w:tab w:val="left" w:pos="1440"/>
        </w:tabs>
        <w:spacing w:line="0" w:lineRule="atLeast"/>
        <w:rPr>
          <w:rFonts w:ascii="Times New Roman" w:hAnsi="Times New Roman" w:cs="Times New Roman"/>
          <w:sz w:val="22"/>
        </w:rPr>
      </w:pPr>
      <w:proofErr w:type="spellStart"/>
      <w:r w:rsidRPr="00290CE8">
        <w:rPr>
          <w:rFonts w:ascii="Times New Roman" w:eastAsia="Arial" w:hAnsi="Times New Roman" w:cs="Times New Roman"/>
          <w:b/>
          <w:sz w:val="28"/>
        </w:rPr>
        <w:t>Тестовые</w:t>
      </w:r>
      <w:proofErr w:type="spellEnd"/>
      <w:r w:rsidRPr="00290CE8">
        <w:rPr>
          <w:rFonts w:ascii="Times New Roman" w:eastAsia="Arial" w:hAnsi="Times New Roman" w:cs="Times New Roman"/>
          <w:b/>
          <w:sz w:val="28"/>
        </w:rPr>
        <w:t xml:space="preserve"> </w:t>
      </w:r>
      <w:proofErr w:type="spellStart"/>
      <w:r w:rsidRPr="00290CE8">
        <w:rPr>
          <w:rFonts w:ascii="Times New Roman" w:eastAsia="Arial" w:hAnsi="Times New Roman" w:cs="Times New Roman"/>
          <w:b/>
          <w:sz w:val="28"/>
        </w:rPr>
        <w:t>сценарии</w:t>
      </w:r>
      <w:proofErr w:type="spellEnd"/>
    </w:p>
    <w:p w:rsidR="00180289" w:rsidRPr="00EA04AD" w:rsidRDefault="00180289">
      <w:pPr>
        <w:spacing w:line="0" w:lineRule="atLeast"/>
        <w:rPr>
          <w:rFonts w:ascii="Times New Roman" w:eastAsia="Arial" w:hAnsi="Times New Roman" w:cs="Times New Roman"/>
          <w:b/>
          <w:sz w:val="28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0"/>
        <w:gridCol w:w="7820"/>
      </w:tblGrid>
      <w:tr w:rsidR="00180289" w:rsidRPr="00EA04AD">
        <w:tc>
          <w:tcPr>
            <w:tcW w:w="21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80289" w:rsidRPr="00EA04AD" w:rsidRDefault="00180289">
            <w:pPr>
              <w:pStyle w:val="TableContents"/>
              <w:rPr>
                <w:rFonts w:ascii="Times New Roman" w:hAnsi="Times New Roman" w:cs="Times New Roman"/>
                <w:sz w:val="22"/>
              </w:rPr>
            </w:pPr>
            <w:r w:rsidRPr="00EA04AD">
              <w:rPr>
                <w:rFonts w:ascii="Times New Roman" w:hAnsi="Times New Roman" w:cs="Times New Roman"/>
                <w:sz w:val="28"/>
                <w:szCs w:val="24"/>
              </w:rPr>
              <w:t>ID</w:t>
            </w:r>
          </w:p>
        </w:tc>
        <w:tc>
          <w:tcPr>
            <w:tcW w:w="78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80289" w:rsidRPr="00EA04AD" w:rsidRDefault="00180289">
            <w:pPr>
              <w:pStyle w:val="TableContents"/>
              <w:rPr>
                <w:rFonts w:ascii="Times New Roman" w:hAnsi="Times New Roman" w:cs="Times New Roman"/>
                <w:sz w:val="22"/>
              </w:rPr>
            </w:pPr>
            <w:r w:rsidRPr="00EA04AD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180289" w:rsidRPr="00290CE8"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80289" w:rsidRPr="00EA04AD" w:rsidRDefault="00180289">
            <w:pPr>
              <w:pStyle w:val="TableContents"/>
              <w:rPr>
                <w:rFonts w:ascii="Times New Roman" w:hAnsi="Times New Roman" w:cs="Times New Roman"/>
                <w:sz w:val="22"/>
              </w:rPr>
            </w:pPr>
            <w:r w:rsidRPr="00EA04AD">
              <w:rPr>
                <w:rFonts w:ascii="Times New Roman" w:hAnsi="Times New Roman" w:cs="Times New Roman"/>
                <w:sz w:val="28"/>
                <w:szCs w:val="24"/>
              </w:rPr>
              <w:t>Назначение</w:t>
            </w:r>
          </w:p>
        </w:tc>
        <w:tc>
          <w:tcPr>
            <w:tcW w:w="7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80289" w:rsidRPr="009B3B8D" w:rsidRDefault="00180289" w:rsidP="00290CE8">
            <w:pPr>
              <w:pStyle w:val="TableContents"/>
              <w:rPr>
                <w:rFonts w:ascii="Times New Roman" w:hAnsi="Times New Roman" w:cs="Times New Roman"/>
                <w:sz w:val="22"/>
                <w:lang w:val="ru-RU"/>
              </w:rPr>
            </w:pPr>
            <w:r w:rsidRPr="00290CE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Тестирование </w:t>
            </w:r>
            <w:r w:rsidR="009B3B8D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отображения списка точек доступа </w:t>
            </w:r>
            <w:proofErr w:type="spellStart"/>
            <w:r w:rsidR="009B3B8D">
              <w:rPr>
                <w:rFonts w:ascii="Times New Roman" w:hAnsi="Times New Roman" w:cs="Times New Roman"/>
                <w:sz w:val="28"/>
                <w:szCs w:val="24"/>
              </w:rPr>
              <w:t>WiFi</w:t>
            </w:r>
            <w:proofErr w:type="spellEnd"/>
          </w:p>
        </w:tc>
      </w:tr>
      <w:tr w:rsidR="00180289" w:rsidRPr="00290CE8"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80289" w:rsidRPr="00EA04AD" w:rsidRDefault="00180289">
            <w:pPr>
              <w:pStyle w:val="TableContents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A04AD">
              <w:rPr>
                <w:rFonts w:ascii="Times New Roman" w:hAnsi="Times New Roman" w:cs="Times New Roman"/>
                <w:sz w:val="28"/>
                <w:szCs w:val="24"/>
              </w:rPr>
              <w:t>Сценарий</w:t>
            </w:r>
            <w:proofErr w:type="spellEnd"/>
          </w:p>
        </w:tc>
        <w:tc>
          <w:tcPr>
            <w:tcW w:w="7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80289" w:rsidRPr="00290CE8" w:rsidRDefault="00180289">
            <w:pPr>
              <w:pStyle w:val="TableContents"/>
              <w:rPr>
                <w:rFonts w:ascii="Times New Roman" w:hAnsi="Times New Roman" w:cs="Times New Roman"/>
                <w:sz w:val="22"/>
                <w:lang w:val="ru-RU"/>
              </w:rPr>
            </w:pPr>
            <w:r w:rsidRPr="00EA04AD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1. </w:t>
            </w:r>
            <w:r w:rsidR="00290CE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Запускаем приложение</w:t>
            </w:r>
          </w:p>
          <w:p w:rsidR="009B3B8D" w:rsidRPr="009B3B8D" w:rsidRDefault="00180289" w:rsidP="009B3B8D">
            <w:pPr>
              <w:pStyle w:val="TableContents"/>
              <w:rPr>
                <w:rFonts w:ascii="Times New Roman" w:hAnsi="Times New Roman" w:cs="Times New Roman"/>
                <w:sz w:val="22"/>
              </w:rPr>
            </w:pPr>
            <w:r w:rsidRPr="00EA04AD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2. </w:t>
            </w:r>
            <w:r w:rsidR="009B3B8D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Нажимаем кнопку </w:t>
            </w:r>
            <w:r w:rsidR="009B3B8D">
              <w:rPr>
                <w:rFonts w:ascii="Times New Roman" w:hAnsi="Times New Roman" w:cs="Times New Roman"/>
                <w:sz w:val="28"/>
                <w:szCs w:val="24"/>
              </w:rPr>
              <w:t>Start</w:t>
            </w:r>
          </w:p>
          <w:p w:rsidR="00180289" w:rsidRPr="00290CE8" w:rsidRDefault="00180289" w:rsidP="00290CE8">
            <w:pPr>
              <w:pStyle w:val="TableContents"/>
              <w:rPr>
                <w:rFonts w:ascii="Times New Roman" w:hAnsi="Times New Roman" w:cs="Times New Roman"/>
                <w:sz w:val="22"/>
                <w:lang w:val="ru-RU"/>
              </w:rPr>
            </w:pPr>
          </w:p>
        </w:tc>
      </w:tr>
      <w:tr w:rsidR="00180289" w:rsidRPr="00EA04AD" w:rsidTr="004D62F7">
        <w:tc>
          <w:tcPr>
            <w:tcW w:w="2160" w:type="dxa"/>
            <w:tcBorders>
              <w:left w:val="none" w:sz="1" w:space="0" w:color="000000"/>
            </w:tcBorders>
            <w:shd w:val="clear" w:color="auto" w:fill="auto"/>
          </w:tcPr>
          <w:p w:rsidR="00180289" w:rsidRPr="00290CE8" w:rsidRDefault="00180289">
            <w:pPr>
              <w:pStyle w:val="TableContents"/>
              <w:rPr>
                <w:rFonts w:ascii="Times New Roman" w:hAnsi="Times New Roman" w:cs="Times New Roman"/>
                <w:sz w:val="22"/>
                <w:lang w:val="ru-RU"/>
              </w:rPr>
            </w:pPr>
            <w:r w:rsidRPr="00290CE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0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180289" w:rsidRPr="009B3B8D" w:rsidRDefault="009B3B8D">
            <w:pPr>
              <w:pStyle w:val="TableContents"/>
              <w:rPr>
                <w:rFonts w:ascii="Times New Roman" w:hAnsi="Times New Roman" w:cs="Times New Roman"/>
                <w:sz w:val="22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Отображение всех точек доступа в радиусе действия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WiFi</w:t>
            </w:r>
            <w:proofErr w:type="spellEnd"/>
          </w:p>
        </w:tc>
      </w:tr>
      <w:tr w:rsidR="004D62F7" w:rsidRPr="00EA04AD" w:rsidTr="004D62F7">
        <w:tc>
          <w:tcPr>
            <w:tcW w:w="2160" w:type="dxa"/>
            <w:tcBorders>
              <w:left w:val="none" w:sz="1" w:space="0" w:color="000000"/>
            </w:tcBorders>
            <w:shd w:val="clear" w:color="auto" w:fill="auto"/>
          </w:tcPr>
          <w:p w:rsidR="004D62F7" w:rsidRPr="004D62F7" w:rsidRDefault="004D62F7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0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4D62F7" w:rsidRPr="004D62F7" w:rsidRDefault="004D62F7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На экране отображены все точки доступа в радиусе действия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WiFi</w:t>
            </w:r>
            <w:proofErr w:type="spellEnd"/>
          </w:p>
        </w:tc>
      </w:tr>
      <w:tr w:rsidR="004D62F7" w:rsidRPr="00EA04AD"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D62F7" w:rsidRPr="004D62F7" w:rsidRDefault="004D62F7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Оценка</w:t>
            </w:r>
          </w:p>
        </w:tc>
        <w:tc>
          <w:tcPr>
            <w:tcW w:w="7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D62F7" w:rsidRDefault="004D62F7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Пройден</w:t>
            </w:r>
          </w:p>
        </w:tc>
      </w:tr>
    </w:tbl>
    <w:p w:rsidR="004D62F7" w:rsidRDefault="004D62F7">
      <w:pPr>
        <w:spacing w:line="0" w:lineRule="atLeast"/>
        <w:rPr>
          <w:rFonts w:ascii="Times New Roman" w:eastAsia="Arial" w:hAnsi="Times New Roman" w:cs="Times New Roman"/>
          <w:b/>
          <w:sz w:val="28"/>
          <w:szCs w:val="24"/>
          <w:lang w:val="ru-RU"/>
        </w:rPr>
      </w:pPr>
    </w:p>
    <w:p w:rsidR="004D62F7" w:rsidRPr="00EA04AD" w:rsidRDefault="004D62F7">
      <w:pPr>
        <w:spacing w:line="0" w:lineRule="atLeast"/>
        <w:rPr>
          <w:rFonts w:ascii="Times New Roman" w:eastAsia="Arial" w:hAnsi="Times New Roman" w:cs="Times New Roman"/>
          <w:b/>
          <w:sz w:val="28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0"/>
        <w:gridCol w:w="7820"/>
      </w:tblGrid>
      <w:tr w:rsidR="004D62F7" w:rsidRPr="00EA04AD" w:rsidTr="00764031">
        <w:tc>
          <w:tcPr>
            <w:tcW w:w="21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D62F7" w:rsidRPr="00EA04AD" w:rsidRDefault="004D62F7" w:rsidP="00764031">
            <w:pPr>
              <w:pStyle w:val="TableContents"/>
              <w:rPr>
                <w:rFonts w:ascii="Times New Roman" w:hAnsi="Times New Roman" w:cs="Times New Roman"/>
                <w:sz w:val="22"/>
              </w:rPr>
            </w:pPr>
            <w:r w:rsidRPr="00EA04AD">
              <w:rPr>
                <w:rFonts w:ascii="Times New Roman" w:hAnsi="Times New Roman" w:cs="Times New Roman"/>
                <w:sz w:val="28"/>
                <w:szCs w:val="24"/>
              </w:rPr>
              <w:t>ID</w:t>
            </w:r>
          </w:p>
        </w:tc>
        <w:tc>
          <w:tcPr>
            <w:tcW w:w="78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D62F7" w:rsidRPr="00EA04AD" w:rsidRDefault="004D62F7" w:rsidP="00764031">
            <w:pPr>
              <w:pStyle w:val="TableContent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4D62F7" w:rsidRPr="00290CE8" w:rsidTr="00764031"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D62F7" w:rsidRPr="00EA04AD" w:rsidRDefault="004D62F7" w:rsidP="004D62F7">
            <w:pPr>
              <w:pStyle w:val="TableContents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A04AD">
              <w:rPr>
                <w:rFonts w:ascii="Times New Roman" w:hAnsi="Times New Roman" w:cs="Times New Roman"/>
                <w:sz w:val="28"/>
                <w:szCs w:val="24"/>
              </w:rPr>
              <w:t>Назначение</w:t>
            </w:r>
            <w:proofErr w:type="spellEnd"/>
          </w:p>
        </w:tc>
        <w:tc>
          <w:tcPr>
            <w:tcW w:w="7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D62F7" w:rsidRPr="00B02EE8" w:rsidRDefault="004D62F7" w:rsidP="004D62F7">
            <w:pPr>
              <w:pStyle w:val="TableContents"/>
              <w:rPr>
                <w:rFonts w:ascii="Times New Roman" w:hAnsi="Times New Roman" w:cs="Times New Roman"/>
                <w:sz w:val="22"/>
                <w:lang w:val="ru-RU"/>
              </w:rPr>
            </w:pPr>
            <w:proofErr w:type="spellStart"/>
            <w:r w:rsidRPr="00EA04AD">
              <w:rPr>
                <w:rFonts w:ascii="Times New Roman" w:hAnsi="Times New Roman" w:cs="Times New Roman"/>
                <w:sz w:val="28"/>
                <w:szCs w:val="24"/>
              </w:rPr>
              <w:t>Тестирование</w:t>
            </w:r>
            <w:proofErr w:type="spellEnd"/>
            <w:r w:rsidRPr="00EA04AD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использования памяти устройства</w:t>
            </w:r>
          </w:p>
        </w:tc>
      </w:tr>
      <w:tr w:rsidR="004D62F7" w:rsidRPr="00290CE8" w:rsidTr="00764031"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D62F7" w:rsidRPr="00EA04AD" w:rsidRDefault="004D62F7" w:rsidP="00764031">
            <w:pPr>
              <w:pStyle w:val="TableContents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A04AD">
              <w:rPr>
                <w:rFonts w:ascii="Times New Roman" w:hAnsi="Times New Roman" w:cs="Times New Roman"/>
                <w:sz w:val="28"/>
                <w:szCs w:val="24"/>
              </w:rPr>
              <w:t>Сценарий</w:t>
            </w:r>
            <w:proofErr w:type="spellEnd"/>
          </w:p>
        </w:tc>
        <w:tc>
          <w:tcPr>
            <w:tcW w:w="7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D62F7" w:rsidRPr="004D62F7" w:rsidRDefault="003D5DC9" w:rsidP="004D62F7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1. </w:t>
            </w:r>
            <w:r w:rsidR="004D62F7" w:rsidRPr="004D62F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Открываем настройки </w:t>
            </w:r>
            <w:proofErr w:type="spellStart"/>
            <w:r w:rsidR="004D62F7" w:rsidRPr="004D62F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Android</w:t>
            </w:r>
            <w:proofErr w:type="spellEnd"/>
            <w:r w:rsidR="004D62F7" w:rsidRPr="004D62F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устройства</w:t>
            </w:r>
          </w:p>
          <w:p w:rsidR="004D62F7" w:rsidRPr="004D62F7" w:rsidRDefault="003D5DC9" w:rsidP="004D62F7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2. </w:t>
            </w:r>
            <w:r w:rsidR="004D62F7" w:rsidRPr="004D62F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Откр</w:t>
            </w:r>
            <w:r w:rsidR="004D62F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ы</w:t>
            </w:r>
            <w:r w:rsidR="004D62F7" w:rsidRPr="004D62F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ваем вкладку « Диспетчер приложений»</w:t>
            </w:r>
          </w:p>
          <w:p w:rsidR="004D62F7" w:rsidRPr="00290CE8" w:rsidRDefault="003D5DC9" w:rsidP="004D62F7">
            <w:pPr>
              <w:pStyle w:val="TableContents"/>
              <w:rPr>
                <w:rFonts w:ascii="Times New Roman" w:hAnsi="Times New Roman" w:cs="Times New Roman"/>
                <w:sz w:val="22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3. </w:t>
            </w:r>
            <w:r w:rsidR="004D62F7" w:rsidRPr="004D62F7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Находим наше приложение и смотрим сколько памяти оно занимает  </w:t>
            </w:r>
          </w:p>
        </w:tc>
      </w:tr>
      <w:tr w:rsidR="004D62F7" w:rsidRPr="00EA04AD" w:rsidTr="00764031">
        <w:tc>
          <w:tcPr>
            <w:tcW w:w="2160" w:type="dxa"/>
            <w:tcBorders>
              <w:left w:val="none" w:sz="1" w:space="0" w:color="000000"/>
            </w:tcBorders>
            <w:shd w:val="clear" w:color="auto" w:fill="auto"/>
          </w:tcPr>
          <w:p w:rsidR="004D62F7" w:rsidRPr="00290CE8" w:rsidRDefault="004D62F7" w:rsidP="00764031">
            <w:pPr>
              <w:pStyle w:val="TableContents"/>
              <w:rPr>
                <w:rFonts w:ascii="Times New Roman" w:hAnsi="Times New Roman" w:cs="Times New Roman"/>
                <w:sz w:val="22"/>
                <w:lang w:val="ru-RU"/>
              </w:rPr>
            </w:pPr>
            <w:r w:rsidRPr="00290CE8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0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4D62F7" w:rsidRPr="009B3B8D" w:rsidRDefault="004D62F7" w:rsidP="00764031">
            <w:pPr>
              <w:pStyle w:val="TableContents"/>
              <w:rPr>
                <w:rFonts w:ascii="Times New Roman" w:hAnsi="Times New Roman" w:cs="Times New Roman"/>
                <w:sz w:val="22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Приложение не должно занимать более 50 МБ</w:t>
            </w:r>
          </w:p>
        </w:tc>
      </w:tr>
      <w:tr w:rsidR="004D62F7" w:rsidRPr="00EA04AD" w:rsidTr="00764031">
        <w:tc>
          <w:tcPr>
            <w:tcW w:w="2160" w:type="dxa"/>
            <w:tcBorders>
              <w:left w:val="none" w:sz="1" w:space="0" w:color="000000"/>
            </w:tcBorders>
            <w:shd w:val="clear" w:color="auto" w:fill="auto"/>
          </w:tcPr>
          <w:p w:rsidR="004D62F7" w:rsidRPr="004D62F7" w:rsidRDefault="004D62F7" w:rsidP="00764031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0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4D62F7" w:rsidRPr="004D62F7" w:rsidRDefault="004D62F7" w:rsidP="00764031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Приложение занимает 16 МБ памяти</w:t>
            </w:r>
          </w:p>
        </w:tc>
      </w:tr>
      <w:tr w:rsidR="004D62F7" w:rsidRPr="00EA04AD" w:rsidTr="00764031">
        <w:tc>
          <w:tcPr>
            <w:tcW w:w="21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D62F7" w:rsidRPr="004D62F7" w:rsidRDefault="004D62F7" w:rsidP="00764031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Оценка</w:t>
            </w:r>
          </w:p>
        </w:tc>
        <w:tc>
          <w:tcPr>
            <w:tcW w:w="7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D62F7" w:rsidRDefault="004D62F7" w:rsidP="00764031">
            <w:pPr>
              <w:pStyle w:val="TableContents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Пройден</w:t>
            </w:r>
          </w:p>
        </w:tc>
      </w:tr>
    </w:tbl>
    <w:p w:rsidR="00180289" w:rsidRPr="00EA04AD" w:rsidRDefault="00180289">
      <w:pPr>
        <w:spacing w:line="0" w:lineRule="atLeast"/>
        <w:rPr>
          <w:rFonts w:ascii="Times New Roman" w:eastAsia="Times New Roman" w:hAnsi="Times New Roman" w:cs="Times New Roman"/>
          <w:sz w:val="22"/>
          <w:lang w:val="ru-RU"/>
        </w:rPr>
      </w:pPr>
    </w:p>
    <w:p w:rsidR="00180289" w:rsidRPr="00EA04AD" w:rsidRDefault="00180289">
      <w:pPr>
        <w:spacing w:line="314" w:lineRule="exact"/>
        <w:rPr>
          <w:rFonts w:ascii="Times New Roman" w:eastAsia="Times New Roman" w:hAnsi="Times New Roman" w:cs="Times New Roman"/>
          <w:sz w:val="22"/>
          <w:lang w:val="ru-RU"/>
        </w:rPr>
      </w:pPr>
    </w:p>
    <w:p w:rsidR="00180289" w:rsidRPr="00EA04AD" w:rsidRDefault="00180289">
      <w:pPr>
        <w:spacing w:line="0" w:lineRule="atLeast"/>
        <w:rPr>
          <w:rFonts w:ascii="Times New Roman" w:hAnsi="Times New Roman" w:cs="Times New Roman"/>
          <w:sz w:val="22"/>
          <w:lang w:val="ru-RU"/>
        </w:rPr>
      </w:pPr>
      <w:r w:rsidRPr="00EA04AD">
        <w:rPr>
          <w:rFonts w:ascii="Times New Roman" w:eastAsia="Arial" w:hAnsi="Times New Roman" w:cs="Times New Roman"/>
          <w:b/>
          <w:sz w:val="28"/>
          <w:lang w:val="ru-RU"/>
        </w:rPr>
        <w:t>Выводы</w:t>
      </w:r>
    </w:p>
    <w:p w:rsidR="00180289" w:rsidRPr="00EA04AD" w:rsidRDefault="00180289">
      <w:pPr>
        <w:spacing w:line="253" w:lineRule="exact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180289" w:rsidRDefault="00180289">
      <w:pPr>
        <w:spacing w:line="304" w:lineRule="auto"/>
        <w:ind w:right="60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EA04AD">
        <w:rPr>
          <w:rFonts w:ascii="Times New Roman" w:eastAsia="Arial" w:hAnsi="Times New Roman" w:cs="Times New Roman"/>
          <w:sz w:val="28"/>
          <w:lang w:val="ru-RU"/>
        </w:rPr>
        <w:t>В данном проекте были реализованы все функциональные и нефункциональные требования. Данный проект соответствует всем вышеперечисленным атрибутам качества. Система доступна и готова к использованию реальными пользователями.</w:t>
      </w:r>
    </w:p>
    <w:p w:rsidR="004D62F7" w:rsidRPr="00EA04AD" w:rsidRDefault="004D62F7">
      <w:pPr>
        <w:spacing w:line="304" w:lineRule="auto"/>
        <w:ind w:right="60"/>
        <w:jc w:val="both"/>
        <w:rPr>
          <w:rFonts w:ascii="Times New Roman" w:hAnsi="Times New Roman" w:cs="Times New Roman"/>
          <w:sz w:val="22"/>
          <w:lang w:val="ru-RU"/>
        </w:rPr>
      </w:pPr>
      <w:bookmarkStart w:id="3" w:name="_GoBack"/>
      <w:bookmarkEnd w:id="3"/>
    </w:p>
    <w:sectPr w:rsidR="004D62F7" w:rsidRPr="00EA04AD">
      <w:pgSz w:w="12240" w:h="15840"/>
      <w:pgMar w:top="1113" w:right="1140" w:bottom="1440" w:left="11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color w:val="222222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color w:val="222222"/>
        <w:sz w:val="24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44783C"/>
    <w:multiLevelType w:val="hybridMultilevel"/>
    <w:tmpl w:val="9AC85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04AD"/>
    <w:rsid w:val="00180289"/>
    <w:rsid w:val="00290CE8"/>
    <w:rsid w:val="003B4C52"/>
    <w:rsid w:val="003D5DC9"/>
    <w:rsid w:val="004D62F7"/>
    <w:rsid w:val="006F2A45"/>
    <w:rsid w:val="009B3B8D"/>
    <w:rsid w:val="00B02EE8"/>
    <w:rsid w:val="00B93BA3"/>
    <w:rsid w:val="00D23B49"/>
    <w:rsid w:val="00E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B00A48"/>
  <w15:chartTrackingRefBased/>
  <w15:docId w15:val="{6889AA23-0B6D-4B45-95ED-C6114744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</w:pPr>
    <w:rPr>
      <w:rFonts w:ascii="Calibri" w:eastAsia="Calibri" w:hAnsi="Calibri" w:cs="Arial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Arial" w:eastAsia="Arial" w:hAnsi="Arial" w:cs="Arial"/>
      <w:sz w:val="24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Arial" w:hAnsi="Arial" w:cs="Arial"/>
      <w:sz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Arial" w:eastAsia="Arial" w:hAnsi="Arial" w:cs="Arial"/>
      <w:color w:val="222222"/>
      <w:sz w:val="24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Arial" w:eastAsia="Arial" w:hAnsi="Arial" w:cs="Arial"/>
      <w:color w:val="222222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DefaultParagraphFont">
    <w:name w:val="Default Paragraph Font"/>
  </w:style>
  <w:style w:type="character" w:styleId="a3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Dzmitrii Hatsenka</dc:creator>
  <cp:keywords/>
  <dc:description/>
  <cp:lastModifiedBy>Dzmitrii Hatsenka</cp:lastModifiedBy>
  <cp:revision>2</cp:revision>
  <cp:lastPrinted>1601-01-01T00:00:00Z</cp:lastPrinted>
  <dcterms:created xsi:type="dcterms:W3CDTF">2016-12-22T17:42:00Z</dcterms:created>
  <dcterms:modified xsi:type="dcterms:W3CDTF">2016-12-22T17:42:00Z</dcterms:modified>
</cp:coreProperties>
</file>